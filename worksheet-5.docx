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77777777" w:rsidR="00C25193" w:rsidRDefault="006F1230">
      <w:r>
        <w:t>Nama</w:t>
      </w:r>
      <w:r>
        <w:tab/>
        <w:t>: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73BD654C" w14:textId="77777777" w:rsidR="001E3B27" w:rsidRDefault="001E3B27" w:rsidP="001E3B27">
      <w:pPr>
        <w:spacing w:line="360" w:lineRule="auto"/>
        <w:ind w:left="851"/>
      </w:pPr>
    </w:p>
    <w:p w14:paraId="648EA6F5" w14:textId="309628A1" w:rsidR="001E3B27" w:rsidRDefault="001641C2" w:rsidP="001E3B27">
      <w:pPr>
        <w:spacing w:line="360" w:lineRule="auto"/>
        <w:ind w:left="851"/>
      </w:pPr>
      <w:r>
        <w:t xml:space="preserve">CREATE </w:t>
      </w:r>
      <w:r w:rsidR="00E36480">
        <w:t xml:space="preserve">VIEW </w:t>
      </w:r>
      <w:proofErr w:type="spellStart"/>
      <w:r w:rsidR="001E3B27">
        <w:t>pembelian_produk_vendor</w:t>
      </w:r>
      <w:proofErr w:type="spellEnd"/>
      <w:r w:rsidR="001E3B27">
        <w:t xml:space="preserve"> </w:t>
      </w:r>
      <w:r>
        <w:t>AS</w:t>
      </w:r>
    </w:p>
    <w:p w14:paraId="4DCDC272" w14:textId="40F96A51" w:rsidR="001641C2" w:rsidRDefault="001641C2" w:rsidP="001641C2">
      <w:pPr>
        <w:spacing w:line="360" w:lineRule="auto"/>
        <w:ind w:left="851"/>
      </w:pPr>
      <w:r>
        <w:t xml:space="preserve">SELECT </w:t>
      </w:r>
      <w:r>
        <w:t xml:space="preserve">pembelian.id,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, </w:t>
      </w:r>
      <w:proofErr w:type="spellStart"/>
      <w:r>
        <w:t>vendor.nama</w:t>
      </w:r>
      <w:proofErr w:type="spellEnd"/>
      <w:r>
        <w:t xml:space="preserve">, </w:t>
      </w:r>
      <w:proofErr w:type="spellStart"/>
      <w:r>
        <w:t>vendor.kontak</w:t>
      </w:r>
      <w:proofErr w:type="spellEnd"/>
      <w:r>
        <w:t xml:space="preserve"> </w:t>
      </w:r>
      <w:r>
        <w:t xml:space="preserve">FROM </w:t>
      </w:r>
      <w:proofErr w:type="spellStart"/>
      <w:r>
        <w:t>pembelian</w:t>
      </w:r>
      <w:proofErr w:type="spellEnd"/>
    </w:p>
    <w:p w14:paraId="69A97FE1" w14:textId="50954768" w:rsidR="001641C2" w:rsidRDefault="001641C2" w:rsidP="001641C2">
      <w:pPr>
        <w:spacing w:line="360" w:lineRule="auto"/>
        <w:ind w:left="851"/>
      </w:pPr>
      <w:r>
        <w:t xml:space="preserve">INNER JOIN </w:t>
      </w:r>
      <w:proofErr w:type="spellStart"/>
      <w:r>
        <w:t>produk</w:t>
      </w:r>
      <w:proofErr w:type="spellEnd"/>
      <w:r>
        <w:t xml:space="preserve"> on produk.id =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</w:p>
    <w:p w14:paraId="79898EB1" w14:textId="7150AF1A" w:rsidR="001E3B27" w:rsidRDefault="001641C2" w:rsidP="001641C2">
      <w:pPr>
        <w:spacing w:line="360" w:lineRule="auto"/>
        <w:ind w:left="851"/>
      </w:pPr>
      <w:r>
        <w:t xml:space="preserve">INNER JOIN </w:t>
      </w:r>
      <w:r>
        <w:t xml:space="preserve">vendor on vendor.id =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>;</w:t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17974E6D" w14:textId="5AB5B55F" w:rsidR="00E36480" w:rsidRDefault="001641C2" w:rsidP="00E36480">
      <w:pPr>
        <w:ind w:left="851"/>
      </w:pPr>
      <w:r>
        <w:br/>
      </w:r>
      <w:r w:rsidR="00E36480">
        <w:t xml:space="preserve">CREATE VIEW </w:t>
      </w:r>
      <w:proofErr w:type="spellStart"/>
      <w:r w:rsidR="00E36480">
        <w:t>pesanan_pelanggan_produk_jenisProduk_pesanan_items</w:t>
      </w:r>
      <w:proofErr w:type="spellEnd"/>
      <w:r w:rsidR="00E36480">
        <w:t xml:space="preserve"> AS</w:t>
      </w:r>
    </w:p>
    <w:p w14:paraId="47F63F12" w14:textId="67F40601" w:rsidR="00E36480" w:rsidRDefault="00E36480" w:rsidP="00E36480">
      <w:pPr>
        <w:ind w:left="851"/>
      </w:pPr>
      <w:r>
        <w:t xml:space="preserve">SELECT </w:t>
      </w:r>
      <w:r>
        <w:t xml:space="preserve">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pelanggan.nama</w:t>
      </w:r>
      <w:proofErr w:type="spellEnd"/>
      <w:r>
        <w:t xml:space="preserve">, </w:t>
      </w:r>
      <w:proofErr w:type="spellStart"/>
      <w:r>
        <w:t>produk.kode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, </w:t>
      </w:r>
      <w:proofErr w:type="spellStart"/>
      <w:r>
        <w:t>jenis_produk.nama</w:t>
      </w:r>
      <w:proofErr w:type="spellEnd"/>
      <w:r>
        <w:t xml:space="preserve">,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pesanan_items.harga</w:t>
      </w:r>
      <w:proofErr w:type="spellEnd"/>
      <w:r>
        <w:t xml:space="preserve"> </w:t>
      </w:r>
      <w:r>
        <w:t xml:space="preserve">AS </w:t>
      </w:r>
      <w:r>
        <w:t>'</w:t>
      </w:r>
      <w:proofErr w:type="spellStart"/>
      <w:r>
        <w:t>harga_jual</w:t>
      </w:r>
      <w:proofErr w:type="spellEnd"/>
      <w:r>
        <w:t xml:space="preserve">' </w:t>
      </w:r>
      <w:r>
        <w:t xml:space="preserve">FROM </w:t>
      </w:r>
      <w:proofErr w:type="spellStart"/>
      <w:r>
        <w:t>pesanan</w:t>
      </w:r>
      <w:proofErr w:type="spellEnd"/>
      <w:r>
        <w:t xml:space="preserve"> </w:t>
      </w:r>
    </w:p>
    <w:p w14:paraId="4CDE6E7A" w14:textId="75B60BC6" w:rsidR="00E36480" w:rsidRDefault="00E36480" w:rsidP="00E36480">
      <w:pPr>
        <w:ind w:left="851"/>
      </w:pPr>
      <w:r>
        <w:t xml:space="preserve">JOIN </w:t>
      </w:r>
      <w:proofErr w:type="spellStart"/>
      <w:r>
        <w:t>pesanan_items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  <w:r>
        <w:t xml:space="preserve"> = pesanan.id</w:t>
      </w:r>
    </w:p>
    <w:p w14:paraId="0C412F77" w14:textId="0579B957" w:rsidR="00E36480" w:rsidRDefault="00E36480" w:rsidP="00E36480">
      <w:pPr>
        <w:ind w:left="851"/>
      </w:pPr>
      <w:r>
        <w:t xml:space="preserve">JOIN </w:t>
      </w:r>
      <w:proofErr w:type="spellStart"/>
      <w:r>
        <w:t>produk</w:t>
      </w:r>
      <w:proofErr w:type="spellEnd"/>
      <w:r>
        <w:t xml:space="preserve"> on produk.id =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</w:p>
    <w:p w14:paraId="3BC6A659" w14:textId="0152244A" w:rsidR="00E36480" w:rsidRDefault="00E36480" w:rsidP="00E36480">
      <w:pPr>
        <w:ind w:left="851"/>
      </w:pPr>
      <w:r>
        <w:t xml:space="preserve">JOIN </w:t>
      </w:r>
      <w:proofErr w:type="spellStart"/>
      <w:r>
        <w:t>jenis_produk</w:t>
      </w:r>
      <w:proofErr w:type="spellEnd"/>
      <w:r>
        <w:t xml:space="preserve"> on jenis_produk.id =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</w:p>
    <w:p w14:paraId="48253DB2" w14:textId="51372AED" w:rsidR="001641C2" w:rsidRDefault="00E36480" w:rsidP="00E36480">
      <w:pPr>
        <w:ind w:left="851"/>
      </w:pPr>
      <w:r>
        <w:t xml:space="preserve">JOIN </w:t>
      </w:r>
      <w:proofErr w:type="spellStart"/>
      <w:r>
        <w:t>pelanggan</w:t>
      </w:r>
      <w:proofErr w:type="spellEnd"/>
      <w:r>
        <w:t xml:space="preserve"> on pelanggan.id =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>;</w:t>
      </w:r>
    </w:p>
    <w:p w14:paraId="42EF240E" w14:textId="77777777" w:rsidR="001641C2" w:rsidRPr="001641C2" w:rsidRDefault="001641C2" w:rsidP="001641C2">
      <w:pPr>
        <w:ind w:left="851"/>
      </w:pPr>
    </w:p>
    <w:p w14:paraId="5F0550C3" w14:textId="77777777" w:rsidR="001641C2" w:rsidRDefault="001641C2" w:rsidP="001641C2">
      <w:pPr>
        <w:pBdr>
          <w:bottom w:val="single" w:sz="4" w:space="1" w:color="000000"/>
        </w:pBdr>
      </w:pPr>
    </w:p>
    <w:p w14:paraId="1CDED0BF" w14:textId="025B96EE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Hapus salah </w:t>
      </w:r>
      <w:proofErr w:type="spellStart"/>
      <w:r>
        <w:t>satu</w:t>
      </w:r>
      <w:proofErr w:type="spellEnd"/>
      <w:r>
        <w:t xml:space="preserve"> data pembayaran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00000083" w14:textId="28342009" w:rsidR="00C25193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31F71C43" w14:textId="50EFD222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>START TRANSACTION</w:t>
      </w:r>
      <w:r w:rsidRPr="005110EE">
        <w:rPr>
          <w:rFonts w:ascii="Times New Roman" w:hAnsi="Times New Roman" w:cs="Times New Roman"/>
        </w:rPr>
        <w:t>;</w:t>
      </w:r>
    </w:p>
    <w:p w14:paraId="7003FA99" w14:textId="77777777" w:rsidR="005110EE" w:rsidRPr="005110EE" w:rsidRDefault="005110EE" w:rsidP="005110EE">
      <w:pPr>
        <w:rPr>
          <w:rFonts w:ascii="Times New Roman" w:hAnsi="Times New Roman" w:cs="Times New Roman"/>
        </w:rPr>
      </w:pPr>
    </w:p>
    <w:p w14:paraId="63B1ABA0" w14:textId="327E1146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 xml:space="preserve">INSERT INTO </w:t>
      </w:r>
      <w:proofErr w:type="spellStart"/>
      <w:r w:rsidRPr="005110EE">
        <w:rPr>
          <w:rFonts w:ascii="Times New Roman" w:hAnsi="Times New Roman" w:cs="Times New Roman"/>
        </w:rPr>
        <w:t>produk</w:t>
      </w:r>
      <w:proofErr w:type="spellEnd"/>
      <w:r w:rsidRPr="005110EE">
        <w:rPr>
          <w:rFonts w:ascii="Times New Roman" w:hAnsi="Times New Roman" w:cs="Times New Roman"/>
        </w:rPr>
        <w:t xml:space="preserve"> (</w:t>
      </w:r>
      <w:proofErr w:type="spellStart"/>
      <w:r w:rsidRPr="005110EE">
        <w:rPr>
          <w:rFonts w:ascii="Times New Roman" w:hAnsi="Times New Roman" w:cs="Times New Roman"/>
        </w:rPr>
        <w:t>kode</w:t>
      </w:r>
      <w:proofErr w:type="spellEnd"/>
      <w:r w:rsidRPr="005110EE">
        <w:rPr>
          <w:rFonts w:ascii="Times New Roman" w:hAnsi="Times New Roman" w:cs="Times New Roman"/>
        </w:rPr>
        <w:t xml:space="preserve">, </w:t>
      </w:r>
      <w:proofErr w:type="spellStart"/>
      <w:r w:rsidRPr="005110EE">
        <w:rPr>
          <w:rFonts w:ascii="Times New Roman" w:hAnsi="Times New Roman" w:cs="Times New Roman"/>
        </w:rPr>
        <w:t>nama</w:t>
      </w:r>
      <w:proofErr w:type="spellEnd"/>
      <w:r w:rsidRPr="005110EE">
        <w:rPr>
          <w:rFonts w:ascii="Times New Roman" w:hAnsi="Times New Roman" w:cs="Times New Roman"/>
        </w:rPr>
        <w:t xml:space="preserve">, </w:t>
      </w:r>
      <w:proofErr w:type="spellStart"/>
      <w:r w:rsidRPr="005110EE">
        <w:rPr>
          <w:rFonts w:ascii="Times New Roman" w:hAnsi="Times New Roman" w:cs="Times New Roman"/>
        </w:rPr>
        <w:t>harga_beli</w:t>
      </w:r>
      <w:proofErr w:type="spellEnd"/>
      <w:r w:rsidRPr="005110EE">
        <w:rPr>
          <w:rFonts w:ascii="Times New Roman" w:hAnsi="Times New Roman" w:cs="Times New Roman"/>
        </w:rPr>
        <w:t xml:space="preserve">, </w:t>
      </w:r>
      <w:proofErr w:type="spellStart"/>
      <w:r w:rsidRPr="005110EE">
        <w:rPr>
          <w:rFonts w:ascii="Times New Roman" w:hAnsi="Times New Roman" w:cs="Times New Roman"/>
        </w:rPr>
        <w:t>harga_jual</w:t>
      </w:r>
      <w:proofErr w:type="spellEnd"/>
      <w:r w:rsidRPr="005110EE">
        <w:rPr>
          <w:rFonts w:ascii="Times New Roman" w:hAnsi="Times New Roman" w:cs="Times New Roman"/>
        </w:rPr>
        <w:t xml:space="preserve">, </w:t>
      </w:r>
      <w:proofErr w:type="spellStart"/>
      <w:r w:rsidRPr="005110EE">
        <w:rPr>
          <w:rFonts w:ascii="Times New Roman" w:hAnsi="Times New Roman" w:cs="Times New Roman"/>
        </w:rPr>
        <w:t>stok</w:t>
      </w:r>
      <w:proofErr w:type="spellEnd"/>
      <w:r w:rsidRPr="005110EE">
        <w:rPr>
          <w:rFonts w:ascii="Times New Roman" w:hAnsi="Times New Roman" w:cs="Times New Roman"/>
        </w:rPr>
        <w:t xml:space="preserve">, </w:t>
      </w:r>
      <w:proofErr w:type="spellStart"/>
      <w:r w:rsidRPr="005110EE">
        <w:rPr>
          <w:rFonts w:ascii="Times New Roman" w:hAnsi="Times New Roman" w:cs="Times New Roman"/>
        </w:rPr>
        <w:t>min_stok</w:t>
      </w:r>
      <w:proofErr w:type="spellEnd"/>
      <w:r w:rsidRPr="005110EE">
        <w:rPr>
          <w:rFonts w:ascii="Times New Roman" w:hAnsi="Times New Roman" w:cs="Times New Roman"/>
        </w:rPr>
        <w:t xml:space="preserve">, </w:t>
      </w:r>
      <w:proofErr w:type="spellStart"/>
      <w:r w:rsidRPr="005110EE">
        <w:rPr>
          <w:rFonts w:ascii="Times New Roman" w:hAnsi="Times New Roman" w:cs="Times New Roman"/>
        </w:rPr>
        <w:t>jenis_produk_id</w:t>
      </w:r>
      <w:proofErr w:type="spellEnd"/>
      <w:r w:rsidRPr="005110EE">
        <w:rPr>
          <w:rFonts w:ascii="Times New Roman" w:hAnsi="Times New Roman" w:cs="Times New Roman"/>
        </w:rPr>
        <w:t xml:space="preserve">) </w:t>
      </w:r>
      <w:r w:rsidRPr="005110EE">
        <w:rPr>
          <w:rFonts w:ascii="Times New Roman" w:hAnsi="Times New Roman" w:cs="Times New Roman"/>
        </w:rPr>
        <w:t>VALUES</w:t>
      </w:r>
    </w:p>
    <w:p w14:paraId="321216A2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>('TV03', 'TV 3', 500000, 550000, 4, 2, 1),</w:t>
      </w:r>
    </w:p>
    <w:p w14:paraId="7AFB01D7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>('K002', '</w:t>
      </w:r>
      <w:proofErr w:type="spellStart"/>
      <w:r w:rsidRPr="005110EE">
        <w:rPr>
          <w:rFonts w:ascii="Times New Roman" w:hAnsi="Times New Roman" w:cs="Times New Roman"/>
        </w:rPr>
        <w:t>Kulkas</w:t>
      </w:r>
      <w:proofErr w:type="spellEnd"/>
      <w:r w:rsidRPr="005110EE">
        <w:rPr>
          <w:rFonts w:ascii="Times New Roman" w:hAnsi="Times New Roman" w:cs="Times New Roman"/>
        </w:rPr>
        <w:t xml:space="preserve"> 3', 400000, 500000, 6, 3, 1),</w:t>
      </w:r>
    </w:p>
    <w:p w14:paraId="0A828FC4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>('TB02', '</w:t>
      </w:r>
      <w:proofErr w:type="spellStart"/>
      <w:r w:rsidRPr="005110EE">
        <w:rPr>
          <w:rFonts w:ascii="Times New Roman" w:hAnsi="Times New Roman" w:cs="Times New Roman"/>
        </w:rPr>
        <w:t>Teh</w:t>
      </w:r>
      <w:proofErr w:type="spellEnd"/>
      <w:r w:rsidRPr="005110EE">
        <w:rPr>
          <w:rFonts w:ascii="Times New Roman" w:hAnsi="Times New Roman" w:cs="Times New Roman"/>
        </w:rPr>
        <w:t xml:space="preserve"> </w:t>
      </w:r>
      <w:proofErr w:type="spellStart"/>
      <w:r w:rsidRPr="005110EE">
        <w:rPr>
          <w:rFonts w:ascii="Times New Roman" w:hAnsi="Times New Roman" w:cs="Times New Roman"/>
        </w:rPr>
        <w:t>Botol</w:t>
      </w:r>
      <w:proofErr w:type="spellEnd"/>
      <w:r w:rsidRPr="005110EE">
        <w:rPr>
          <w:rFonts w:ascii="Times New Roman" w:hAnsi="Times New Roman" w:cs="Times New Roman"/>
        </w:rPr>
        <w:t xml:space="preserve"> 2', 3000, 3500, 25, 10, 4);</w:t>
      </w:r>
    </w:p>
    <w:p w14:paraId="4DD21304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</w:p>
    <w:p w14:paraId="0F305EDE" w14:textId="1950CEB1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 xml:space="preserve">UPDATE </w:t>
      </w:r>
      <w:proofErr w:type="spellStart"/>
      <w:r w:rsidRPr="005110EE">
        <w:rPr>
          <w:rFonts w:ascii="Times New Roman" w:hAnsi="Times New Roman" w:cs="Times New Roman"/>
        </w:rPr>
        <w:t>produk</w:t>
      </w:r>
      <w:proofErr w:type="spellEnd"/>
      <w:r w:rsidRPr="005110EE">
        <w:rPr>
          <w:rFonts w:ascii="Times New Roman" w:hAnsi="Times New Roman" w:cs="Times New Roman"/>
        </w:rPr>
        <w:t xml:space="preserve"> </w:t>
      </w:r>
      <w:r w:rsidRPr="005110EE">
        <w:rPr>
          <w:rFonts w:ascii="Times New Roman" w:hAnsi="Times New Roman" w:cs="Times New Roman"/>
        </w:rPr>
        <w:t xml:space="preserve">SET </w:t>
      </w:r>
      <w:proofErr w:type="spellStart"/>
      <w:r w:rsidRPr="005110EE">
        <w:rPr>
          <w:rFonts w:ascii="Times New Roman" w:hAnsi="Times New Roman" w:cs="Times New Roman"/>
        </w:rPr>
        <w:t>harga_jual</w:t>
      </w:r>
      <w:proofErr w:type="spellEnd"/>
      <w:r w:rsidRPr="005110EE">
        <w:rPr>
          <w:rFonts w:ascii="Times New Roman" w:hAnsi="Times New Roman" w:cs="Times New Roman"/>
        </w:rPr>
        <w:t xml:space="preserve"> = 3000 </w:t>
      </w:r>
      <w:r w:rsidRPr="005110EE">
        <w:rPr>
          <w:rFonts w:ascii="Times New Roman" w:hAnsi="Times New Roman" w:cs="Times New Roman"/>
        </w:rPr>
        <w:t xml:space="preserve">WHERE </w:t>
      </w:r>
      <w:r w:rsidRPr="005110EE">
        <w:rPr>
          <w:rFonts w:ascii="Times New Roman" w:hAnsi="Times New Roman" w:cs="Times New Roman"/>
        </w:rPr>
        <w:t>id=7;</w:t>
      </w:r>
    </w:p>
    <w:p w14:paraId="4DB41907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</w:p>
    <w:p w14:paraId="11310C18" w14:textId="4740B42E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 xml:space="preserve">SAVEPOINT </w:t>
      </w:r>
      <w:r w:rsidRPr="005110EE">
        <w:rPr>
          <w:rFonts w:ascii="Times New Roman" w:hAnsi="Times New Roman" w:cs="Times New Roman"/>
        </w:rPr>
        <w:t>rollback1;</w:t>
      </w:r>
    </w:p>
    <w:p w14:paraId="21A9B370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</w:p>
    <w:p w14:paraId="06558471" w14:textId="2945AE92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 xml:space="preserve">DELETE FROM </w:t>
      </w:r>
      <w:proofErr w:type="spellStart"/>
      <w:r w:rsidRPr="005110EE">
        <w:rPr>
          <w:rFonts w:ascii="Times New Roman" w:hAnsi="Times New Roman" w:cs="Times New Roman"/>
        </w:rPr>
        <w:t>produk</w:t>
      </w:r>
      <w:proofErr w:type="spellEnd"/>
      <w:r w:rsidRPr="005110EE">
        <w:rPr>
          <w:rFonts w:ascii="Times New Roman" w:hAnsi="Times New Roman" w:cs="Times New Roman"/>
        </w:rPr>
        <w:t xml:space="preserve"> </w:t>
      </w:r>
      <w:r w:rsidRPr="005110EE">
        <w:rPr>
          <w:rFonts w:ascii="Times New Roman" w:hAnsi="Times New Roman" w:cs="Times New Roman"/>
        </w:rPr>
        <w:t xml:space="preserve">WHERE </w:t>
      </w:r>
      <w:r w:rsidRPr="005110EE">
        <w:rPr>
          <w:rFonts w:ascii="Times New Roman" w:hAnsi="Times New Roman" w:cs="Times New Roman"/>
        </w:rPr>
        <w:t>id = 9;</w:t>
      </w:r>
    </w:p>
    <w:p w14:paraId="19C691BC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</w:p>
    <w:p w14:paraId="71D192FD" w14:textId="57799A19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lastRenderedPageBreak/>
        <w:t xml:space="preserve">ROLLBACK TO </w:t>
      </w:r>
      <w:r w:rsidRPr="005110EE">
        <w:rPr>
          <w:rFonts w:ascii="Times New Roman" w:hAnsi="Times New Roman" w:cs="Times New Roman"/>
        </w:rPr>
        <w:t>rollback1;</w:t>
      </w:r>
    </w:p>
    <w:p w14:paraId="1000EEDF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</w:p>
    <w:p w14:paraId="0ED89757" w14:textId="3CA7ADDF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 xml:space="preserve">UPDATE </w:t>
      </w:r>
      <w:proofErr w:type="spellStart"/>
      <w:r w:rsidRPr="005110EE">
        <w:rPr>
          <w:rFonts w:ascii="Times New Roman" w:hAnsi="Times New Roman" w:cs="Times New Roman"/>
        </w:rPr>
        <w:t>kartu</w:t>
      </w:r>
      <w:proofErr w:type="spellEnd"/>
      <w:r w:rsidRPr="005110EE">
        <w:rPr>
          <w:rFonts w:ascii="Times New Roman" w:hAnsi="Times New Roman" w:cs="Times New Roman"/>
        </w:rPr>
        <w:t xml:space="preserve"> </w:t>
      </w:r>
      <w:r w:rsidRPr="005110EE">
        <w:rPr>
          <w:rFonts w:ascii="Times New Roman" w:hAnsi="Times New Roman" w:cs="Times New Roman"/>
        </w:rPr>
        <w:t xml:space="preserve">SET </w:t>
      </w:r>
      <w:proofErr w:type="spellStart"/>
      <w:r w:rsidRPr="005110EE">
        <w:rPr>
          <w:rFonts w:ascii="Times New Roman" w:hAnsi="Times New Roman" w:cs="Times New Roman"/>
        </w:rPr>
        <w:t>diskon</w:t>
      </w:r>
      <w:proofErr w:type="spellEnd"/>
      <w:r w:rsidRPr="005110EE">
        <w:rPr>
          <w:rFonts w:ascii="Times New Roman" w:hAnsi="Times New Roman" w:cs="Times New Roman"/>
        </w:rPr>
        <w:t xml:space="preserve"> = 0.15 </w:t>
      </w:r>
      <w:r w:rsidRPr="005110EE">
        <w:rPr>
          <w:rFonts w:ascii="Times New Roman" w:hAnsi="Times New Roman" w:cs="Times New Roman"/>
        </w:rPr>
        <w:t xml:space="preserve">WHERE </w:t>
      </w:r>
      <w:r w:rsidRPr="005110EE">
        <w:rPr>
          <w:rFonts w:ascii="Times New Roman" w:hAnsi="Times New Roman" w:cs="Times New Roman"/>
        </w:rPr>
        <w:t>id=7;</w:t>
      </w:r>
    </w:p>
    <w:p w14:paraId="26328C2B" w14:textId="77777777" w:rsidR="005110EE" w:rsidRPr="005110EE" w:rsidRDefault="005110EE" w:rsidP="005110EE">
      <w:pPr>
        <w:ind w:left="709"/>
        <w:rPr>
          <w:rFonts w:ascii="Times New Roman" w:hAnsi="Times New Roman" w:cs="Times New Roman"/>
        </w:rPr>
      </w:pPr>
    </w:p>
    <w:p w14:paraId="67024104" w14:textId="39CE6116" w:rsidR="00E36480" w:rsidRPr="005110EE" w:rsidRDefault="005110EE" w:rsidP="005110EE">
      <w:pPr>
        <w:ind w:left="709"/>
        <w:rPr>
          <w:rFonts w:ascii="Times New Roman" w:hAnsi="Times New Roman" w:cs="Times New Roman"/>
        </w:rPr>
      </w:pPr>
      <w:r w:rsidRPr="005110EE">
        <w:rPr>
          <w:rFonts w:ascii="Times New Roman" w:hAnsi="Times New Roman" w:cs="Times New Roman"/>
        </w:rPr>
        <w:t>COMMIT</w:t>
      </w:r>
      <w:r w:rsidRPr="005110EE">
        <w:rPr>
          <w:rFonts w:ascii="Times New Roman" w:hAnsi="Times New Roman" w:cs="Times New Roman"/>
        </w:rPr>
        <w:t>;</w:t>
      </w:r>
    </w:p>
    <w:sectPr w:rsidR="00E36480" w:rsidRPr="005110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F502" w14:textId="77777777" w:rsidR="000C22B6" w:rsidRDefault="000C22B6">
      <w:r>
        <w:separator/>
      </w:r>
    </w:p>
  </w:endnote>
  <w:endnote w:type="continuationSeparator" w:id="0">
    <w:p w14:paraId="59D688AD" w14:textId="77777777" w:rsidR="000C22B6" w:rsidRDefault="000C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1B3E" w14:textId="77777777" w:rsidR="000C22B6" w:rsidRDefault="000C22B6">
      <w:r>
        <w:separator/>
      </w:r>
    </w:p>
  </w:footnote>
  <w:footnote w:type="continuationSeparator" w:id="0">
    <w:p w14:paraId="59742AC4" w14:textId="77777777" w:rsidR="000C22B6" w:rsidRDefault="000C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1804096">
    <w:abstractNumId w:val="0"/>
  </w:num>
  <w:num w:numId="2" w16cid:durableId="1656059189">
    <w:abstractNumId w:val="1"/>
  </w:num>
  <w:num w:numId="3" w16cid:durableId="1655143901">
    <w:abstractNumId w:val="2"/>
  </w:num>
  <w:num w:numId="4" w16cid:durableId="1511792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0C22B6"/>
    <w:rsid w:val="0014600C"/>
    <w:rsid w:val="001641C2"/>
    <w:rsid w:val="001E3B27"/>
    <w:rsid w:val="00200752"/>
    <w:rsid w:val="00357042"/>
    <w:rsid w:val="003936D2"/>
    <w:rsid w:val="003E4923"/>
    <w:rsid w:val="004E06BF"/>
    <w:rsid w:val="004F63DF"/>
    <w:rsid w:val="005110EE"/>
    <w:rsid w:val="005B60F1"/>
    <w:rsid w:val="00676521"/>
    <w:rsid w:val="006F1230"/>
    <w:rsid w:val="008747AC"/>
    <w:rsid w:val="008F267B"/>
    <w:rsid w:val="00911D37"/>
    <w:rsid w:val="00946715"/>
    <w:rsid w:val="00C1639A"/>
    <w:rsid w:val="00C25193"/>
    <w:rsid w:val="00CA71F3"/>
    <w:rsid w:val="00E36480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UseR</cp:lastModifiedBy>
  <cp:revision>12</cp:revision>
  <dcterms:created xsi:type="dcterms:W3CDTF">2023-10-17T03:07:00Z</dcterms:created>
  <dcterms:modified xsi:type="dcterms:W3CDTF">2023-10-17T19:50:00Z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