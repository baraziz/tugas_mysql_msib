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7777777" w:rsidR="00953508" w:rsidRDefault="000A677A">
      <w:r>
        <w:t>Nama</w:t>
      </w:r>
      <w:r>
        <w:tab/>
        <w:t>: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7EC7FE6D" w14:textId="77777777" w:rsidR="001C1559" w:rsidRDefault="001C1559" w:rsidP="001C1559">
      <w:pPr>
        <w:spacing w:line="360" w:lineRule="auto"/>
        <w:ind w:left="1080"/>
      </w:pPr>
    </w:p>
    <w:p w14:paraId="59788758" w14:textId="77777777" w:rsidR="001C1559" w:rsidRDefault="001C1559" w:rsidP="001C1559">
      <w:pPr>
        <w:spacing w:line="360" w:lineRule="auto"/>
        <w:ind w:left="1080"/>
      </w:pPr>
      <w:r>
        <w:t>DELIMITER $$</w:t>
      </w:r>
    </w:p>
    <w:p w14:paraId="466F0D6C" w14:textId="77777777" w:rsidR="001C1559" w:rsidRDefault="001C1559" w:rsidP="001C1559">
      <w:pPr>
        <w:spacing w:line="360" w:lineRule="auto"/>
        <w:ind w:left="1080"/>
      </w:pPr>
      <w:r>
        <w:t>CREATE FUNCTION `</w:t>
      </w:r>
      <w:proofErr w:type="spellStart"/>
      <w:r>
        <w:t>ketegori_harga</w:t>
      </w:r>
      <w:proofErr w:type="spellEnd"/>
      <w:r>
        <w:t>` (</w:t>
      </w:r>
      <w:proofErr w:type="spellStart"/>
      <w:r>
        <w:t>harga</w:t>
      </w:r>
      <w:proofErr w:type="spellEnd"/>
      <w:r>
        <w:t xml:space="preserve"> int)</w:t>
      </w:r>
    </w:p>
    <w:p w14:paraId="2D62BB2E" w14:textId="77777777" w:rsidR="001C1559" w:rsidRDefault="001C1559" w:rsidP="001C1559">
      <w:pPr>
        <w:spacing w:line="360" w:lineRule="auto"/>
        <w:ind w:left="1080"/>
      </w:pPr>
      <w:r>
        <w:t xml:space="preserve">RETURNS </w:t>
      </w:r>
      <w:proofErr w:type="gramStart"/>
      <w:r>
        <w:t>varchar(</w:t>
      </w:r>
      <w:proofErr w:type="gramEnd"/>
      <w:r>
        <w:t>10)</w:t>
      </w:r>
    </w:p>
    <w:p w14:paraId="3FB3B079" w14:textId="77777777" w:rsidR="001C1559" w:rsidRDefault="001C1559" w:rsidP="001C1559">
      <w:pPr>
        <w:spacing w:line="360" w:lineRule="auto"/>
        <w:ind w:left="1080"/>
      </w:pPr>
      <w:r>
        <w:t>BEGIN</w:t>
      </w:r>
    </w:p>
    <w:p w14:paraId="6B85E6D9" w14:textId="77777777" w:rsidR="001C1559" w:rsidRDefault="001C1559" w:rsidP="001C1559">
      <w:pPr>
        <w:spacing w:line="360" w:lineRule="auto"/>
        <w:ind w:left="1080"/>
      </w:pPr>
      <w:r>
        <w:tab/>
        <w:t xml:space="preserve">if </w:t>
      </w:r>
      <w:proofErr w:type="spellStart"/>
      <w:r>
        <w:t>harga</w:t>
      </w:r>
      <w:proofErr w:type="spellEnd"/>
      <w:r>
        <w:t xml:space="preserve"> &lt;= 500000 then</w:t>
      </w:r>
    </w:p>
    <w:p w14:paraId="0AF60B52" w14:textId="77777777" w:rsidR="001C1559" w:rsidRDefault="001C1559" w:rsidP="001C1559">
      <w:pPr>
        <w:spacing w:line="360" w:lineRule="auto"/>
        <w:ind w:left="1080"/>
      </w:pPr>
      <w:r>
        <w:tab/>
      </w:r>
      <w:r>
        <w:tab/>
        <w:t>return '</w:t>
      </w:r>
      <w:proofErr w:type="spellStart"/>
      <w:r>
        <w:t>murah</w:t>
      </w:r>
      <w:proofErr w:type="spellEnd"/>
      <w:r>
        <w:t>';</w:t>
      </w:r>
    </w:p>
    <w:p w14:paraId="1C1CFF44" w14:textId="77777777" w:rsidR="001C1559" w:rsidRDefault="001C1559" w:rsidP="001C1559">
      <w:pPr>
        <w:spacing w:line="360" w:lineRule="auto"/>
        <w:ind w:left="1080"/>
      </w:pPr>
      <w:r>
        <w:tab/>
        <w:t xml:space="preserve">elseif </w:t>
      </w:r>
      <w:proofErr w:type="spellStart"/>
      <w:r>
        <w:t>harga</w:t>
      </w:r>
      <w:proofErr w:type="spellEnd"/>
      <w:r>
        <w:t xml:space="preserve"> &lt;= 3000000 then</w:t>
      </w:r>
    </w:p>
    <w:p w14:paraId="1F798934" w14:textId="77777777" w:rsidR="001C1559" w:rsidRDefault="001C1559" w:rsidP="001C1559">
      <w:pPr>
        <w:spacing w:line="360" w:lineRule="auto"/>
        <w:ind w:left="1080"/>
      </w:pPr>
      <w:r>
        <w:tab/>
      </w:r>
      <w:r>
        <w:tab/>
        <w:t>return '</w:t>
      </w:r>
      <w:proofErr w:type="spellStart"/>
      <w:r>
        <w:t>sedang</w:t>
      </w:r>
      <w:proofErr w:type="spellEnd"/>
      <w:r>
        <w:t>';</w:t>
      </w:r>
    </w:p>
    <w:p w14:paraId="14915DE5" w14:textId="77777777" w:rsidR="001C1559" w:rsidRDefault="001C1559" w:rsidP="001C1559">
      <w:pPr>
        <w:spacing w:line="360" w:lineRule="auto"/>
        <w:ind w:left="1080"/>
      </w:pPr>
      <w:r>
        <w:tab/>
        <w:t xml:space="preserve">elseif </w:t>
      </w:r>
      <w:proofErr w:type="spellStart"/>
      <w:r>
        <w:t>harga</w:t>
      </w:r>
      <w:proofErr w:type="spellEnd"/>
      <w:r>
        <w:t xml:space="preserve"> &lt;= 10000000 then </w:t>
      </w:r>
    </w:p>
    <w:p w14:paraId="27CBD10A" w14:textId="77777777" w:rsidR="001C1559" w:rsidRDefault="001C1559" w:rsidP="001C1559">
      <w:pPr>
        <w:spacing w:line="360" w:lineRule="auto"/>
        <w:ind w:left="1080"/>
      </w:pPr>
      <w:r>
        <w:tab/>
      </w:r>
      <w:r>
        <w:tab/>
        <w:t>return 'mahal';</w:t>
      </w:r>
    </w:p>
    <w:p w14:paraId="511F44F9" w14:textId="77777777" w:rsidR="001C1559" w:rsidRDefault="001C1559" w:rsidP="001C1559">
      <w:pPr>
        <w:spacing w:line="360" w:lineRule="auto"/>
        <w:ind w:left="1080"/>
      </w:pPr>
      <w:r>
        <w:tab/>
        <w:t>else</w:t>
      </w:r>
    </w:p>
    <w:p w14:paraId="37A5E437" w14:textId="77777777" w:rsidR="001C1559" w:rsidRDefault="001C1559" w:rsidP="001C1559">
      <w:pPr>
        <w:spacing w:line="360" w:lineRule="auto"/>
        <w:ind w:left="1080"/>
      </w:pPr>
      <w:r>
        <w:tab/>
      </w:r>
      <w:r>
        <w:tab/>
        <w:t>return 'sangat mahal';</w:t>
      </w:r>
    </w:p>
    <w:p w14:paraId="7230F110" w14:textId="77777777" w:rsidR="001C1559" w:rsidRDefault="001C1559" w:rsidP="001C1559">
      <w:pPr>
        <w:spacing w:line="360" w:lineRule="auto"/>
        <w:ind w:left="1080"/>
      </w:pPr>
      <w:r>
        <w:tab/>
        <w:t>end if;</w:t>
      </w:r>
    </w:p>
    <w:p w14:paraId="5A9CDFE8" w14:textId="77777777" w:rsidR="001C1559" w:rsidRDefault="001C1559" w:rsidP="001C1559">
      <w:pPr>
        <w:spacing w:line="360" w:lineRule="auto"/>
        <w:ind w:left="1080"/>
      </w:pPr>
      <w:r>
        <w:t>END$$</w:t>
      </w:r>
    </w:p>
    <w:p w14:paraId="4F46B31A" w14:textId="77777777" w:rsidR="001C1559" w:rsidRDefault="001C1559" w:rsidP="001C1559">
      <w:pPr>
        <w:spacing w:line="360" w:lineRule="auto"/>
        <w:ind w:left="1080"/>
      </w:pPr>
    </w:p>
    <w:p w14:paraId="4A9B4EFB" w14:textId="6651D4E5" w:rsidR="001C1559" w:rsidRDefault="001C1559" w:rsidP="001C1559">
      <w:pPr>
        <w:spacing w:line="360" w:lineRule="auto"/>
        <w:ind w:left="1080"/>
      </w:pPr>
      <w:proofErr w:type="gramStart"/>
      <w:r>
        <w:t>DELIMITER ;</w:t>
      </w:r>
      <w:proofErr w:type="gramEnd"/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D779DD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2EBFBB5D" w14:textId="77777777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t>DELIMITER $$</w:t>
      </w:r>
    </w:p>
    <w:p w14:paraId="3085EF62" w14:textId="77777777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t>CREATE PROCEDURE `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>` (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id_barang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int,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int)</w:t>
      </w:r>
    </w:p>
    <w:p w14:paraId="1D3D3D59" w14:textId="77777777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t>BEGIN</w:t>
      </w:r>
    </w:p>
    <w:p w14:paraId="016AE5FA" w14:textId="690087C9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lastRenderedPageBreak/>
        <w:t xml:space="preserve">    set @stok_akhir = (select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where id =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id_barang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) -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>;</w:t>
      </w:r>
    </w:p>
    <w:p w14:paraId="7D054DA8" w14:textId="77777777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t xml:space="preserve">    update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set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 xml:space="preserve"> = @stok_akhir where id = </w:t>
      </w:r>
      <w:proofErr w:type="spellStart"/>
      <w:r w:rsidRPr="009D792B">
        <w:rPr>
          <w:rFonts w:asciiTheme="minorHAnsi" w:hAnsiTheme="minorHAnsi" w:cstheme="minorHAnsi"/>
          <w:sz w:val="22"/>
          <w:szCs w:val="22"/>
        </w:rPr>
        <w:t>id_barang</w:t>
      </w:r>
      <w:proofErr w:type="spellEnd"/>
      <w:r w:rsidRPr="009D792B">
        <w:rPr>
          <w:rFonts w:asciiTheme="minorHAnsi" w:hAnsiTheme="minorHAnsi" w:cstheme="minorHAnsi"/>
          <w:sz w:val="22"/>
          <w:szCs w:val="22"/>
        </w:rPr>
        <w:t>;</w:t>
      </w:r>
    </w:p>
    <w:p w14:paraId="27151AFC" w14:textId="28F201C0" w:rsidR="009D792B" w:rsidRPr="009D792B" w:rsidRDefault="009D792B" w:rsidP="009D792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9D792B">
        <w:rPr>
          <w:rFonts w:asciiTheme="minorHAnsi" w:hAnsiTheme="minorHAnsi" w:cstheme="minorHAnsi"/>
          <w:sz w:val="22"/>
          <w:szCs w:val="22"/>
        </w:rPr>
        <w:t>END$$</w:t>
      </w:r>
    </w:p>
    <w:p w14:paraId="4261A038" w14:textId="6FB90B43" w:rsidR="00D779DD" w:rsidRDefault="009D792B" w:rsidP="009D792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sz w:val="22"/>
          <w:szCs w:val="22"/>
        </w:rPr>
      </w:pPr>
      <w:proofErr w:type="gramStart"/>
      <w:r w:rsidRPr="009D792B">
        <w:rPr>
          <w:rFonts w:asciiTheme="minorHAnsi" w:hAnsiTheme="minorHAnsi" w:cstheme="minorHAnsi"/>
          <w:sz w:val="22"/>
          <w:szCs w:val="22"/>
        </w:rPr>
        <w:t>DELIMITER ;</w:t>
      </w:r>
      <w:proofErr w:type="gramEnd"/>
    </w:p>
    <w:p w14:paraId="28E5F858" w14:textId="77777777" w:rsidR="00D779DD" w:rsidRPr="00A746E8" w:rsidRDefault="00D779DD" w:rsidP="00D779D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ACFA85C" w14:textId="5B7A8618" w:rsidR="006018A6" w:rsidRDefault="00F47418" w:rsidP="006018A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B50EBF7" w14:textId="77777777" w:rsidR="006018A6" w:rsidRDefault="006018A6" w:rsidP="006018A6">
      <w:pPr>
        <w:ind w:left="709"/>
      </w:pPr>
      <w:r>
        <w:t xml:space="preserve">CREATE TRIGGER </w:t>
      </w:r>
      <w:proofErr w:type="spellStart"/>
      <w:r>
        <w:t>trig_kurangi_stok</w:t>
      </w:r>
      <w:proofErr w:type="spellEnd"/>
      <w:r>
        <w:t xml:space="preserve"> </w:t>
      </w:r>
    </w:p>
    <w:p w14:paraId="4A795645" w14:textId="77777777" w:rsidR="006018A6" w:rsidRDefault="006018A6" w:rsidP="006018A6">
      <w:pPr>
        <w:ind w:left="709"/>
      </w:pPr>
      <w:r>
        <w:t>AFTER INSERT</w:t>
      </w:r>
    </w:p>
    <w:p w14:paraId="2BEF725B" w14:textId="77777777" w:rsidR="006018A6" w:rsidRDefault="006018A6" w:rsidP="006018A6">
      <w:pPr>
        <w:ind w:left="709"/>
      </w:pPr>
      <w:r>
        <w:t xml:space="preserve">ON </w:t>
      </w:r>
      <w:proofErr w:type="spellStart"/>
      <w:r>
        <w:t>pesanan_items</w:t>
      </w:r>
      <w:proofErr w:type="spellEnd"/>
      <w:r>
        <w:t xml:space="preserve"> FOR EACH ROW</w:t>
      </w:r>
    </w:p>
    <w:p w14:paraId="1C02C602" w14:textId="77777777" w:rsidR="006018A6" w:rsidRDefault="006018A6" w:rsidP="006018A6">
      <w:pPr>
        <w:ind w:left="709"/>
      </w:pPr>
      <w:r>
        <w:t>BEGIN</w:t>
      </w:r>
    </w:p>
    <w:p w14:paraId="3172F000" w14:textId="77777777" w:rsidR="006018A6" w:rsidRDefault="006018A6" w:rsidP="006018A6">
      <w:pPr>
        <w:ind w:left="709"/>
      </w:pPr>
      <w:r>
        <w:t xml:space="preserve">    call </w:t>
      </w:r>
      <w:proofErr w:type="spellStart"/>
      <w:r>
        <w:t>kurangi_</w:t>
      </w:r>
      <w:proofErr w:type="gramStart"/>
      <w:r>
        <w:t>stok</w:t>
      </w:r>
      <w:proofErr w:type="spellEnd"/>
      <w:r>
        <w:t>(</w:t>
      </w:r>
      <w:proofErr w:type="spellStart"/>
      <w:proofErr w:type="gramEnd"/>
      <w:r>
        <w:t>NEW.produk_id</w:t>
      </w:r>
      <w:proofErr w:type="spellEnd"/>
      <w:r>
        <w:t xml:space="preserve">, </w:t>
      </w:r>
      <w:proofErr w:type="spellStart"/>
      <w:r>
        <w:t>NEW.qty</w:t>
      </w:r>
      <w:proofErr w:type="spellEnd"/>
      <w:r>
        <w:t>);</w:t>
      </w:r>
    </w:p>
    <w:p w14:paraId="272551B6" w14:textId="216E0F76" w:rsidR="006018A6" w:rsidRDefault="006018A6" w:rsidP="006018A6">
      <w:pPr>
        <w:ind w:left="709"/>
      </w:pPr>
      <w:r>
        <w:t>END$$</w:t>
      </w:r>
    </w:p>
    <w:p w14:paraId="2B88077C" w14:textId="77777777" w:rsidR="006018A6" w:rsidRDefault="006018A6" w:rsidP="006018A6">
      <w:pPr>
        <w:ind w:left="709"/>
      </w:pPr>
    </w:p>
    <w:p w14:paraId="709EF0E6" w14:textId="77777777" w:rsidR="006018A6" w:rsidRPr="006018A6" w:rsidRDefault="006018A6" w:rsidP="006018A6">
      <w:pPr>
        <w:ind w:left="709"/>
      </w:pPr>
    </w:p>
    <w:sectPr w:rsidR="006018A6" w:rsidRPr="006018A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6F11" w14:textId="77777777" w:rsidR="006B1DD3" w:rsidRDefault="006B1DD3">
      <w:r>
        <w:separator/>
      </w:r>
    </w:p>
  </w:endnote>
  <w:endnote w:type="continuationSeparator" w:id="0">
    <w:p w14:paraId="157AF820" w14:textId="77777777" w:rsidR="006B1DD3" w:rsidRDefault="006B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63BA" w14:textId="77777777" w:rsidR="006B1DD3" w:rsidRDefault="006B1DD3">
      <w:r>
        <w:separator/>
      </w:r>
    </w:p>
  </w:footnote>
  <w:footnote w:type="continuationSeparator" w:id="0">
    <w:p w14:paraId="662576C3" w14:textId="77777777" w:rsidR="006B1DD3" w:rsidRDefault="006B1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6871849">
    <w:abstractNumId w:val="0"/>
  </w:num>
  <w:num w:numId="2" w16cid:durableId="1675305007">
    <w:abstractNumId w:val="1"/>
  </w:num>
  <w:num w:numId="3" w16cid:durableId="1685209286">
    <w:abstractNumId w:val="2"/>
  </w:num>
  <w:num w:numId="4" w16cid:durableId="17134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1C1559"/>
    <w:rsid w:val="0024611B"/>
    <w:rsid w:val="0025250A"/>
    <w:rsid w:val="0025410E"/>
    <w:rsid w:val="003555A7"/>
    <w:rsid w:val="00374C19"/>
    <w:rsid w:val="003C5999"/>
    <w:rsid w:val="00436DD0"/>
    <w:rsid w:val="00437F6D"/>
    <w:rsid w:val="00493F90"/>
    <w:rsid w:val="006018A6"/>
    <w:rsid w:val="006B1DD3"/>
    <w:rsid w:val="00763BA3"/>
    <w:rsid w:val="00894B6F"/>
    <w:rsid w:val="00953508"/>
    <w:rsid w:val="009A548C"/>
    <w:rsid w:val="009A69A1"/>
    <w:rsid w:val="009D792B"/>
    <w:rsid w:val="00A746E8"/>
    <w:rsid w:val="00AA6418"/>
    <w:rsid w:val="00AB08D0"/>
    <w:rsid w:val="00AF0AF6"/>
    <w:rsid w:val="00B55605"/>
    <w:rsid w:val="00C130CE"/>
    <w:rsid w:val="00C21BCC"/>
    <w:rsid w:val="00C7175A"/>
    <w:rsid w:val="00C93D1F"/>
    <w:rsid w:val="00CF04E0"/>
    <w:rsid w:val="00CF0A38"/>
    <w:rsid w:val="00D64909"/>
    <w:rsid w:val="00D779DD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UseR</cp:lastModifiedBy>
  <cp:revision>24</cp:revision>
  <dcterms:created xsi:type="dcterms:W3CDTF">2023-10-17T07:58:00Z</dcterms:created>
  <dcterms:modified xsi:type="dcterms:W3CDTF">2023-10-18T23:15:00Z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