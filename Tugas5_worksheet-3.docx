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7777777" w:rsidR="00CE1147" w:rsidRDefault="00433518">
      <w:r>
        <w:t>Nama</w:t>
      </w:r>
      <w:r>
        <w:tab/>
        <w:t>: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 xml:space="preserve">MariaDB [dbtoko1]&gt; SELECT </w:t>
      </w:r>
      <w:proofErr w:type="gramStart"/>
      <w:r w:rsidRPr="007E2192">
        <w:t>SUM(</w:t>
      </w:r>
      <w:proofErr w:type="spellStart"/>
      <w:proofErr w:type="gramEnd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35A454CE" w14:textId="5AC67936" w:rsidR="00590072" w:rsidRDefault="00B40500" w:rsidP="00590072">
      <w:pPr>
        <w:spacing w:line="360" w:lineRule="auto"/>
        <w:ind w:left="720"/>
      </w:pPr>
      <w:r w:rsidRPr="00B40500">
        <w:t xml:space="preserve">SELECT </w:t>
      </w:r>
      <w:r w:rsidRPr="00B40500">
        <w:t>count(</w:t>
      </w:r>
      <w:proofErr w:type="spellStart"/>
      <w:r w:rsidRPr="00B40500">
        <w:t>tgl_lahir</w:t>
      </w:r>
      <w:proofErr w:type="spellEnd"/>
      <w:r w:rsidRPr="00B40500">
        <w:t xml:space="preserve">) </w:t>
      </w:r>
      <w:r w:rsidRPr="00B40500">
        <w:t xml:space="preserve">FROM </w:t>
      </w:r>
      <w:proofErr w:type="spellStart"/>
      <w:r w:rsidRPr="00B40500">
        <w:t>pelanggan</w:t>
      </w:r>
      <w:proofErr w:type="spellEnd"/>
      <w:r w:rsidRPr="00B40500">
        <w:t xml:space="preserve"> </w:t>
      </w:r>
      <w:r w:rsidRPr="00B40500">
        <w:t xml:space="preserve">WHERE </w:t>
      </w:r>
      <w:r w:rsidRPr="00B40500">
        <w:t>year(</w:t>
      </w:r>
      <w:proofErr w:type="spellStart"/>
      <w:r w:rsidRPr="00B40500">
        <w:t>tgl_</w:t>
      </w:r>
      <w:proofErr w:type="gramStart"/>
      <w:r w:rsidRPr="00B40500">
        <w:t>lahir</w:t>
      </w:r>
      <w:proofErr w:type="spellEnd"/>
      <w:r w:rsidRPr="00B40500">
        <w:t>)=</w:t>
      </w:r>
      <w:proofErr w:type="gramEnd"/>
      <w:r w:rsidRPr="00B40500">
        <w:t>2013;</w:t>
      </w:r>
    </w:p>
    <w:p w14:paraId="6E440F1E" w14:textId="77777777" w:rsidR="00B40500" w:rsidRDefault="00B40500" w:rsidP="00590072">
      <w:pPr>
        <w:spacing w:line="360" w:lineRule="auto"/>
        <w:ind w:left="720"/>
      </w:pP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lastRenderedPageBreak/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221CE301" w14:textId="04AE0F76" w:rsidR="00B40500" w:rsidRDefault="00B40500" w:rsidP="00B40500">
      <w:pPr>
        <w:spacing w:line="360" w:lineRule="auto"/>
        <w:ind w:left="720"/>
      </w:pPr>
      <w:r w:rsidRPr="00B40500">
        <w:t xml:space="preserve">SELECT </w:t>
      </w:r>
      <w:r w:rsidRPr="00B40500">
        <w:t>count(</w:t>
      </w:r>
      <w:proofErr w:type="spellStart"/>
      <w:r w:rsidRPr="00B40500">
        <w:t>tmp_lahir</w:t>
      </w:r>
      <w:proofErr w:type="spellEnd"/>
      <w:r w:rsidRPr="00B40500">
        <w:t xml:space="preserve">) </w:t>
      </w:r>
      <w:r w:rsidRPr="00B40500">
        <w:t xml:space="preserve">FROM </w:t>
      </w:r>
      <w:proofErr w:type="spellStart"/>
      <w:r w:rsidRPr="00B40500">
        <w:t>pelanggan</w:t>
      </w:r>
      <w:proofErr w:type="spellEnd"/>
      <w:r w:rsidRPr="00B40500">
        <w:t xml:space="preserve"> </w:t>
      </w:r>
      <w:r w:rsidRPr="00B40500">
        <w:t xml:space="preserve">WHERE </w:t>
      </w:r>
      <w:proofErr w:type="spellStart"/>
      <w:r w:rsidRPr="00B40500">
        <w:t>tmp_lahir</w:t>
      </w:r>
      <w:proofErr w:type="spellEnd"/>
      <w:r w:rsidRPr="00B40500">
        <w:t xml:space="preserve"> = </w:t>
      </w:r>
      <w:r>
        <w:t>‘</w:t>
      </w:r>
      <w:proofErr w:type="spellStart"/>
      <w:r>
        <w:t>jakarta</w:t>
      </w:r>
      <w:proofErr w:type="spellEnd"/>
      <w:r>
        <w:t>’</w:t>
      </w:r>
      <w:r w:rsidRPr="00B40500">
        <w:t>;</w:t>
      </w:r>
    </w:p>
    <w:p w14:paraId="6FB39FD9" w14:textId="77777777" w:rsidR="00B40500" w:rsidRDefault="00B40500" w:rsidP="00B40500">
      <w:pPr>
        <w:spacing w:line="360" w:lineRule="auto"/>
        <w:ind w:left="720"/>
      </w:pP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54025E72" w14:textId="7F143DB8" w:rsidR="00B40500" w:rsidRDefault="00B40500" w:rsidP="00B40500">
      <w:pPr>
        <w:spacing w:line="360" w:lineRule="auto"/>
        <w:ind w:left="720"/>
      </w:pPr>
      <w:r w:rsidRPr="00B40500">
        <w:t xml:space="preserve">SELECT </w:t>
      </w:r>
      <w:r w:rsidRPr="00B40500">
        <w:t>sum(</w:t>
      </w:r>
      <w:proofErr w:type="spellStart"/>
      <w:r w:rsidRPr="00B40500">
        <w:t>stok</w:t>
      </w:r>
      <w:proofErr w:type="spellEnd"/>
      <w:r w:rsidRPr="00B40500">
        <w:t xml:space="preserve">) </w:t>
      </w:r>
      <w:r w:rsidRPr="00B40500">
        <w:t xml:space="preserve">FROM </w:t>
      </w:r>
      <w:proofErr w:type="spellStart"/>
      <w:r w:rsidRPr="00B40500">
        <w:t>produk</w:t>
      </w:r>
      <w:proofErr w:type="spellEnd"/>
      <w:r w:rsidRPr="00B40500">
        <w:t xml:space="preserve"> </w:t>
      </w:r>
      <w:r w:rsidRPr="00B40500">
        <w:t xml:space="preserve">WHERE </w:t>
      </w:r>
      <w:proofErr w:type="spellStart"/>
      <w:r w:rsidRPr="00B40500">
        <w:t>harga_jual</w:t>
      </w:r>
      <w:proofErr w:type="spellEnd"/>
      <w:r w:rsidRPr="00B40500">
        <w:t xml:space="preserve"> </w:t>
      </w:r>
      <w:r>
        <w:t>&lt;</w:t>
      </w:r>
      <w:r w:rsidRPr="00B40500">
        <w:t xml:space="preserve"> 10000;</w:t>
      </w:r>
    </w:p>
    <w:p w14:paraId="3E2DCAB9" w14:textId="77777777" w:rsidR="00B40500" w:rsidRDefault="00B40500" w:rsidP="00B40500">
      <w:pPr>
        <w:spacing w:line="360" w:lineRule="auto"/>
        <w:ind w:left="720"/>
      </w:pP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38E4319C" w14:textId="0084119E" w:rsidR="00B40500" w:rsidRDefault="00B40500" w:rsidP="00B40500">
      <w:pPr>
        <w:spacing w:line="360" w:lineRule="auto"/>
        <w:ind w:left="720"/>
      </w:pPr>
      <w:r w:rsidRPr="00B40500">
        <w:t xml:space="preserve">SELECT </w:t>
      </w:r>
      <w:r w:rsidRPr="00B40500">
        <w:t>count(</w:t>
      </w:r>
      <w:proofErr w:type="spellStart"/>
      <w:r w:rsidRPr="00B40500">
        <w:t>nama</w:t>
      </w:r>
      <w:proofErr w:type="spellEnd"/>
      <w:r w:rsidRPr="00B40500">
        <w:t>) as '</w:t>
      </w:r>
      <w:proofErr w:type="spellStart"/>
      <w:r w:rsidRPr="00B40500">
        <w:t>jumlah</w:t>
      </w:r>
      <w:proofErr w:type="spellEnd"/>
      <w:r w:rsidRPr="00B40500">
        <w:t xml:space="preserve"> </w:t>
      </w:r>
      <w:proofErr w:type="spellStart"/>
      <w:r w:rsidRPr="00B40500">
        <w:t>produk</w:t>
      </w:r>
      <w:proofErr w:type="spellEnd"/>
      <w:r w:rsidRPr="00B40500">
        <w:t xml:space="preserve">' </w:t>
      </w:r>
      <w:r w:rsidRPr="00B40500">
        <w:t xml:space="preserve">FROM </w:t>
      </w:r>
      <w:proofErr w:type="spellStart"/>
      <w:r w:rsidRPr="00B40500">
        <w:t>produk</w:t>
      </w:r>
      <w:proofErr w:type="spellEnd"/>
      <w:r w:rsidRPr="00B40500">
        <w:t xml:space="preserve"> </w:t>
      </w:r>
      <w:r w:rsidRPr="00B40500">
        <w:t xml:space="preserve">WHERE </w:t>
      </w:r>
      <w:proofErr w:type="spellStart"/>
      <w:r w:rsidRPr="00B40500">
        <w:t>nama</w:t>
      </w:r>
      <w:proofErr w:type="spellEnd"/>
      <w:r w:rsidRPr="00B40500">
        <w:t xml:space="preserve"> </w:t>
      </w:r>
      <w:r w:rsidRPr="00B40500">
        <w:t xml:space="preserve">LIKE </w:t>
      </w:r>
      <w:r w:rsidRPr="00B40500">
        <w:t>'k%';</w:t>
      </w:r>
    </w:p>
    <w:p w14:paraId="06CA85F8" w14:textId="77777777" w:rsidR="00B40500" w:rsidRDefault="00B40500" w:rsidP="00B40500">
      <w:pPr>
        <w:spacing w:line="360" w:lineRule="auto"/>
        <w:ind w:left="720"/>
      </w:pP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7750801C" w14:textId="3C1FE4B0" w:rsidR="00B40500" w:rsidRDefault="002D2765" w:rsidP="00B40500">
      <w:pPr>
        <w:spacing w:line="360" w:lineRule="auto"/>
        <w:ind w:left="720"/>
      </w:pPr>
      <w:r w:rsidRPr="002D2765">
        <w:t xml:space="preserve">SELECT </w:t>
      </w:r>
      <w:r w:rsidRPr="002D2765">
        <w:t>avg(</w:t>
      </w:r>
      <w:proofErr w:type="spellStart"/>
      <w:r w:rsidRPr="002D2765">
        <w:t>harga_jual</w:t>
      </w:r>
      <w:proofErr w:type="spellEnd"/>
      <w:r w:rsidRPr="002D2765">
        <w:t xml:space="preserve">) </w:t>
      </w:r>
      <w:r w:rsidRPr="002D2765">
        <w:t xml:space="preserve">FROM </w:t>
      </w:r>
      <w:proofErr w:type="spellStart"/>
      <w:r w:rsidRPr="002D2765">
        <w:t>produk</w:t>
      </w:r>
      <w:proofErr w:type="spellEnd"/>
      <w:r w:rsidRPr="002D2765">
        <w:t xml:space="preserve"> </w:t>
      </w:r>
      <w:r w:rsidRPr="002D2765">
        <w:t xml:space="preserve">WHERE </w:t>
      </w:r>
      <w:proofErr w:type="spellStart"/>
      <w:r w:rsidRPr="002D2765">
        <w:t>harga_jual</w:t>
      </w:r>
      <w:proofErr w:type="spellEnd"/>
      <w:r w:rsidRPr="002D2765">
        <w:t xml:space="preserve"> &gt; 1000000;</w:t>
      </w:r>
    </w:p>
    <w:p w14:paraId="1AF67923" w14:textId="77777777" w:rsidR="00B40500" w:rsidRDefault="00B40500" w:rsidP="00B40500">
      <w:pPr>
        <w:spacing w:line="360" w:lineRule="auto"/>
        <w:ind w:left="720"/>
      </w:pPr>
    </w:p>
    <w:p w14:paraId="58EC76A5" w14:textId="24EEF411" w:rsidR="002D2765" w:rsidRDefault="00433518" w:rsidP="002D2765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2C072A18" w14:textId="14DCDEF6" w:rsidR="002D2765" w:rsidRDefault="002D2765" w:rsidP="002D2765">
      <w:pPr>
        <w:spacing w:line="360" w:lineRule="auto"/>
        <w:ind w:left="720"/>
      </w:pPr>
      <w:r w:rsidRPr="002D2765">
        <w:t xml:space="preserve">SELECT </w:t>
      </w:r>
      <w:r w:rsidRPr="002D2765">
        <w:t xml:space="preserve">* </w:t>
      </w:r>
      <w:r w:rsidRPr="002D2765">
        <w:t xml:space="preserve">FROM </w:t>
      </w:r>
      <w:proofErr w:type="spellStart"/>
      <w:r w:rsidRPr="002D2765">
        <w:t>produk</w:t>
      </w:r>
      <w:proofErr w:type="spellEnd"/>
      <w:r w:rsidRPr="002D2765">
        <w:t xml:space="preserve"> </w:t>
      </w:r>
      <w:r w:rsidRPr="002D2765">
        <w:t xml:space="preserve">ORDER BY </w:t>
      </w:r>
      <w:proofErr w:type="spellStart"/>
      <w:r w:rsidRPr="002D2765">
        <w:t>stok</w:t>
      </w:r>
      <w:proofErr w:type="spellEnd"/>
      <w:r w:rsidRPr="002D2765">
        <w:t xml:space="preserve"> </w:t>
      </w:r>
      <w:r w:rsidRPr="002D2765">
        <w:t xml:space="preserve">DESC </w:t>
      </w:r>
      <w:r w:rsidRPr="002D2765">
        <w:t>limit 1;</w:t>
      </w:r>
    </w:p>
    <w:p w14:paraId="12FA2001" w14:textId="77777777" w:rsidR="002D2765" w:rsidRDefault="002D2765" w:rsidP="002D2765">
      <w:pPr>
        <w:spacing w:line="360" w:lineRule="auto"/>
        <w:ind w:left="720"/>
      </w:pP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25D16465" w14:textId="65702D62" w:rsidR="002D2765" w:rsidRDefault="002D2765" w:rsidP="002D2765">
      <w:pPr>
        <w:spacing w:line="360" w:lineRule="auto"/>
        <w:ind w:left="720"/>
      </w:pPr>
      <w:r w:rsidRPr="002D2765">
        <w:t xml:space="preserve">SELECT </w:t>
      </w:r>
      <w:proofErr w:type="gramStart"/>
      <w:r>
        <w:t>count(</w:t>
      </w:r>
      <w:proofErr w:type="gramEnd"/>
      <w:r w:rsidRPr="002D2765">
        <w:t>*</w:t>
      </w:r>
      <w:r>
        <w:t>)</w:t>
      </w:r>
      <w:r w:rsidRPr="002D2765">
        <w:t xml:space="preserve"> </w:t>
      </w:r>
      <w:r w:rsidRPr="002D2765">
        <w:t xml:space="preserve">FROM </w:t>
      </w:r>
      <w:proofErr w:type="spellStart"/>
      <w:r w:rsidRPr="002D2765">
        <w:t>produk</w:t>
      </w:r>
      <w:proofErr w:type="spellEnd"/>
      <w:r w:rsidRPr="002D2765">
        <w:t xml:space="preserve"> </w:t>
      </w:r>
      <w:r w:rsidRPr="002D2765">
        <w:t xml:space="preserve">WHERE </w:t>
      </w:r>
      <w:proofErr w:type="spellStart"/>
      <w:r w:rsidRPr="002D2765">
        <w:t>stok</w:t>
      </w:r>
      <w:proofErr w:type="spellEnd"/>
      <w:r w:rsidRPr="002D2765">
        <w:t xml:space="preserve"> </w:t>
      </w:r>
      <w:r>
        <w:t>&lt;</w:t>
      </w:r>
      <w:r w:rsidRPr="002D2765">
        <w:t xml:space="preserve"> m</w:t>
      </w:r>
      <w:proofErr w:type="spellStart"/>
      <w:r w:rsidRPr="002D2765">
        <w:t>in_stok</w:t>
      </w:r>
      <w:proofErr w:type="spellEnd"/>
      <w:r w:rsidRPr="002D2765">
        <w:t>;</w:t>
      </w:r>
    </w:p>
    <w:p w14:paraId="7C742B2A" w14:textId="77777777" w:rsidR="002D2765" w:rsidRDefault="002D2765" w:rsidP="002D2765">
      <w:pPr>
        <w:spacing w:line="360" w:lineRule="auto"/>
        <w:ind w:left="720"/>
      </w:pP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8A34278" w14:textId="1B4C8B1D" w:rsidR="002D2765" w:rsidRDefault="002932CE" w:rsidP="002D2765">
      <w:pPr>
        <w:spacing w:line="360" w:lineRule="auto"/>
        <w:ind w:left="720"/>
      </w:pPr>
      <w:r w:rsidRPr="002932CE">
        <w:t xml:space="preserve">SELECT </w:t>
      </w:r>
      <w:proofErr w:type="gramStart"/>
      <w:r w:rsidRPr="002932CE">
        <w:t>sum(</w:t>
      </w:r>
      <w:proofErr w:type="spellStart"/>
      <w:proofErr w:type="gramEnd"/>
      <w:r w:rsidRPr="002932CE">
        <w:t>harga_jual</w:t>
      </w:r>
      <w:proofErr w:type="spellEnd"/>
      <w:r w:rsidRPr="002932CE">
        <w:t xml:space="preserve"> * </w:t>
      </w:r>
      <w:proofErr w:type="spellStart"/>
      <w:r w:rsidRPr="002932CE">
        <w:t>stok</w:t>
      </w:r>
      <w:proofErr w:type="spellEnd"/>
      <w:r w:rsidRPr="002932CE">
        <w:t xml:space="preserve">) as 'total asset' </w:t>
      </w:r>
      <w:r w:rsidRPr="002932CE">
        <w:t xml:space="preserve">FROM </w:t>
      </w:r>
      <w:proofErr w:type="spellStart"/>
      <w:r w:rsidRPr="002932CE">
        <w:t>produk</w:t>
      </w:r>
      <w:proofErr w:type="spellEnd"/>
      <w:r w:rsidRPr="002932CE">
        <w:t>;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batas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65EF9C77" w14:textId="3652F77C" w:rsidR="002932CE" w:rsidRDefault="002932CE" w:rsidP="002932CE">
      <w:pPr>
        <w:spacing w:line="360" w:lineRule="auto"/>
        <w:ind w:left="720"/>
      </w:pPr>
      <w:r w:rsidRPr="002932CE">
        <w:t xml:space="preserve">SELECT </w:t>
      </w:r>
      <w:r w:rsidRPr="002932CE">
        <w:t xml:space="preserve">id, </w:t>
      </w:r>
      <w:proofErr w:type="spellStart"/>
      <w:r w:rsidRPr="002932CE">
        <w:t>nama</w:t>
      </w:r>
      <w:proofErr w:type="spellEnd"/>
      <w:r w:rsidRPr="002932CE">
        <w:t xml:space="preserve">, </w:t>
      </w:r>
      <w:proofErr w:type="spellStart"/>
      <w:r w:rsidRPr="002932CE">
        <w:t>stok</w:t>
      </w:r>
      <w:proofErr w:type="spellEnd"/>
      <w:r w:rsidRPr="002932CE">
        <w:t xml:space="preserve">, </w:t>
      </w:r>
      <w:proofErr w:type="gramStart"/>
      <w:r w:rsidRPr="002932CE">
        <w:t>if(</w:t>
      </w:r>
      <w:proofErr w:type="spellStart"/>
      <w:proofErr w:type="gramEnd"/>
      <w:r w:rsidRPr="002932CE">
        <w:t>stok</w:t>
      </w:r>
      <w:proofErr w:type="spellEnd"/>
      <w:r w:rsidRPr="002932CE">
        <w:t xml:space="preserve"> &lt;= </w:t>
      </w:r>
      <w:proofErr w:type="spellStart"/>
      <w:r w:rsidRPr="002932CE">
        <w:t>min_stok</w:t>
      </w:r>
      <w:proofErr w:type="spellEnd"/>
      <w:r w:rsidRPr="002932CE">
        <w:t>, '</w:t>
      </w:r>
      <w:proofErr w:type="spellStart"/>
      <w:r w:rsidRPr="002932CE">
        <w:t>segera</w:t>
      </w:r>
      <w:proofErr w:type="spellEnd"/>
      <w:r w:rsidRPr="002932CE">
        <w:t xml:space="preserve"> </w:t>
      </w:r>
      <w:proofErr w:type="spellStart"/>
      <w:r w:rsidRPr="002932CE">
        <w:t>belanja</w:t>
      </w:r>
      <w:proofErr w:type="spellEnd"/>
      <w:r w:rsidRPr="002932CE">
        <w:t>', '</w:t>
      </w:r>
      <w:proofErr w:type="spellStart"/>
      <w:r w:rsidRPr="002932CE">
        <w:t>stok</w:t>
      </w:r>
      <w:proofErr w:type="spellEnd"/>
      <w:r w:rsidRPr="002932CE">
        <w:t xml:space="preserve"> </w:t>
      </w:r>
      <w:proofErr w:type="spellStart"/>
      <w:r w:rsidRPr="002932CE">
        <w:t>aman</w:t>
      </w:r>
      <w:proofErr w:type="spellEnd"/>
      <w:r w:rsidRPr="002932CE">
        <w:t xml:space="preserve">') </w:t>
      </w:r>
      <w:r w:rsidR="00B01368" w:rsidRPr="002932CE">
        <w:t xml:space="preserve">AS </w:t>
      </w:r>
      <w:r w:rsidRPr="002932CE">
        <w:t>'</w:t>
      </w:r>
      <w:proofErr w:type="spellStart"/>
      <w:r w:rsidRPr="002932CE">
        <w:t>informasi</w:t>
      </w:r>
      <w:proofErr w:type="spellEnd"/>
      <w:r w:rsidRPr="002932CE">
        <w:t xml:space="preserve">' </w:t>
      </w:r>
      <w:r w:rsidRPr="002932CE">
        <w:t xml:space="preserve">FROM </w:t>
      </w:r>
      <w:proofErr w:type="spellStart"/>
      <w:r w:rsidRPr="002932CE">
        <w:t>produk</w:t>
      </w:r>
      <w:proofErr w:type="spellEnd"/>
      <w:r w:rsidRPr="002932CE">
        <w:t>;</w:t>
      </w:r>
    </w:p>
    <w:p w14:paraId="58A5EA47" w14:textId="77777777" w:rsidR="002932CE" w:rsidRDefault="002932CE" w:rsidP="002932CE">
      <w:pPr>
        <w:spacing w:line="360" w:lineRule="auto"/>
        <w:ind w:left="720"/>
      </w:pPr>
    </w:p>
    <w:p w14:paraId="0977C5C7" w14:textId="77777777" w:rsidR="00E21F85" w:rsidRDefault="00433518" w:rsidP="00E21F85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‘Tua’</w:t>
      </w:r>
    </w:p>
    <w:p w14:paraId="4F7E25DF" w14:textId="1EA3B587" w:rsidR="00B01368" w:rsidRDefault="00E21F85" w:rsidP="00E21F85">
      <w:pPr>
        <w:spacing w:line="360" w:lineRule="auto"/>
        <w:ind w:left="720"/>
      </w:pPr>
      <w:r>
        <w:lastRenderedPageBreak/>
        <w:t xml:space="preserve">SELECT </w:t>
      </w:r>
      <w:r>
        <w:t xml:space="preserve">id, </w:t>
      </w:r>
      <w:proofErr w:type="spellStart"/>
      <w:r>
        <w:t>nama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 xml:space="preserve">, CURDATE()) </w:t>
      </w:r>
      <w:r>
        <w:t xml:space="preserve">AS </w:t>
      </w:r>
      <w:r>
        <w:t>'</w:t>
      </w:r>
      <w:proofErr w:type="spellStart"/>
      <w:r>
        <w:t>Umur</w:t>
      </w:r>
      <w:proofErr w:type="spellEnd"/>
      <w:r>
        <w:t>',</w:t>
      </w:r>
      <w:r>
        <w:t xml:space="preserve"> </w:t>
      </w:r>
      <w:r>
        <w:t xml:space="preserve">if(TIMESTAMPDIFF(YEAR, </w:t>
      </w:r>
      <w:proofErr w:type="spellStart"/>
      <w:r>
        <w:t>tgl_lahir</w:t>
      </w:r>
      <w:proofErr w:type="spellEnd"/>
      <w:r>
        <w:t>, CURDATE()) &lt; 17, '</w:t>
      </w:r>
      <w:proofErr w:type="spellStart"/>
      <w:r>
        <w:t>muda</w:t>
      </w:r>
      <w:proofErr w:type="spellEnd"/>
      <w:r>
        <w:t xml:space="preserve">', </w:t>
      </w:r>
      <w:r>
        <w:t xml:space="preserve"> </w:t>
      </w:r>
      <w:r>
        <w:t xml:space="preserve">if(TIMESTAMPDIFF(YEAR, </w:t>
      </w:r>
      <w:proofErr w:type="spellStart"/>
      <w:r>
        <w:t>tgl_lahir</w:t>
      </w:r>
      <w:proofErr w:type="spellEnd"/>
      <w:r>
        <w:t>, CURDATE()) &lt; 55, '</w:t>
      </w:r>
      <w:proofErr w:type="spellStart"/>
      <w:r>
        <w:t>Dewasa</w:t>
      </w:r>
      <w:proofErr w:type="spellEnd"/>
      <w:r>
        <w:t xml:space="preserve">', 'Tua')) </w:t>
      </w:r>
      <w:r>
        <w:t xml:space="preserve">AS </w:t>
      </w:r>
      <w:r>
        <w:t>'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umur</w:t>
      </w:r>
      <w:proofErr w:type="spellEnd"/>
      <w:r>
        <w:t>'</w:t>
      </w:r>
      <w:r>
        <w:t xml:space="preserve"> FROM </w:t>
      </w:r>
      <w:proofErr w:type="spellStart"/>
      <w:r>
        <w:t>pelanggan</w:t>
      </w:r>
      <w:proofErr w:type="spellEnd"/>
      <w:r>
        <w:t>;</w:t>
      </w:r>
    </w:p>
    <w:p w14:paraId="1E4E66D4" w14:textId="77777777" w:rsidR="00E21F85" w:rsidRDefault="00E21F85" w:rsidP="00E21F85">
      <w:pPr>
        <w:spacing w:line="360" w:lineRule="auto"/>
        <w:ind w:left="720"/>
      </w:pPr>
    </w:p>
    <w:p w14:paraId="00000023" w14:textId="33C652B9" w:rsidR="00CE1147" w:rsidRDefault="00433518" w:rsidP="00317EF3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‘Tidak Ada’</w:t>
      </w:r>
    </w:p>
    <w:p w14:paraId="3E45E260" w14:textId="5A3C6EE9" w:rsidR="00317EF3" w:rsidRDefault="00317EF3" w:rsidP="00317EF3">
      <w:pPr>
        <w:spacing w:line="360" w:lineRule="auto"/>
        <w:ind w:left="720"/>
      </w:pPr>
      <w:r w:rsidRPr="00317EF3">
        <w:t xml:space="preserve">SELECT </w:t>
      </w:r>
      <w:r w:rsidRPr="00317EF3">
        <w:t xml:space="preserve">id, </w:t>
      </w:r>
      <w:proofErr w:type="spellStart"/>
      <w:r w:rsidRPr="00317EF3">
        <w:t>kode</w:t>
      </w:r>
      <w:proofErr w:type="spellEnd"/>
      <w:r w:rsidRPr="00317EF3">
        <w:t xml:space="preserve">, </w:t>
      </w:r>
      <w:proofErr w:type="spellStart"/>
      <w:r w:rsidRPr="00317EF3">
        <w:t>nama</w:t>
      </w:r>
      <w:proofErr w:type="spellEnd"/>
      <w:r w:rsidRPr="00317EF3">
        <w:t xml:space="preserve">, </w:t>
      </w:r>
      <w:proofErr w:type="gramStart"/>
      <w:r w:rsidRPr="00317EF3">
        <w:t>if(</w:t>
      </w:r>
      <w:proofErr w:type="spellStart"/>
      <w:proofErr w:type="gramEnd"/>
      <w:r w:rsidRPr="00317EF3">
        <w:t>kode</w:t>
      </w:r>
      <w:proofErr w:type="spellEnd"/>
      <w:r w:rsidRPr="00317EF3">
        <w:t xml:space="preserve"> = 'TV01', 'DVD PLAYER', if(</w:t>
      </w:r>
      <w:proofErr w:type="spellStart"/>
      <w:r w:rsidRPr="00317EF3">
        <w:t>kode</w:t>
      </w:r>
      <w:proofErr w:type="spellEnd"/>
      <w:r w:rsidRPr="00317EF3">
        <w:t xml:space="preserve"> = 'K001', 'Rice Cooker', 'Tidak Ada')) </w:t>
      </w:r>
      <w:r w:rsidRPr="00317EF3">
        <w:t xml:space="preserve">AS </w:t>
      </w:r>
      <w:r w:rsidRPr="00317EF3">
        <w:t xml:space="preserve">'bonus' </w:t>
      </w:r>
      <w:r w:rsidRPr="00317EF3">
        <w:t xml:space="preserve">FROM </w:t>
      </w:r>
      <w:proofErr w:type="spellStart"/>
      <w:r w:rsidRPr="00317EF3">
        <w:t>produk</w:t>
      </w:r>
      <w:proofErr w:type="spellEnd"/>
      <w:r w:rsidRPr="00317EF3">
        <w:t>;</w:t>
      </w:r>
    </w:p>
    <w:p w14:paraId="00FCE3FB" w14:textId="77777777" w:rsidR="00317EF3" w:rsidRDefault="00317EF3" w:rsidP="00317EF3">
      <w:pPr>
        <w:spacing w:line="360" w:lineRule="auto"/>
        <w:ind w:left="720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E5ED483" w14:textId="382F5065" w:rsidR="00317EF3" w:rsidRDefault="00317EF3" w:rsidP="00317EF3">
      <w:pPr>
        <w:spacing w:line="360" w:lineRule="auto"/>
        <w:ind w:left="720"/>
      </w:pPr>
      <w:r w:rsidRPr="00317EF3">
        <w:t xml:space="preserve">SELECT </w:t>
      </w:r>
      <w:proofErr w:type="spellStart"/>
      <w:r w:rsidRPr="00317EF3">
        <w:t>tmp_lahir</w:t>
      </w:r>
      <w:proofErr w:type="spellEnd"/>
      <w:r w:rsidRPr="00317EF3">
        <w:t>, count(</w:t>
      </w:r>
      <w:proofErr w:type="spellStart"/>
      <w:r w:rsidRPr="00317EF3">
        <w:t>tmp_lahir</w:t>
      </w:r>
      <w:proofErr w:type="spellEnd"/>
      <w:r w:rsidRPr="00317EF3">
        <w:t xml:space="preserve">) </w:t>
      </w:r>
      <w:r w:rsidRPr="00317EF3">
        <w:t xml:space="preserve">FROM </w:t>
      </w:r>
      <w:proofErr w:type="spellStart"/>
      <w:r w:rsidRPr="00317EF3">
        <w:t>pelanggan</w:t>
      </w:r>
      <w:proofErr w:type="spellEnd"/>
      <w:r w:rsidRPr="00317EF3">
        <w:t xml:space="preserve"> </w:t>
      </w:r>
      <w:r w:rsidRPr="00317EF3">
        <w:t xml:space="preserve">GROUP BY </w:t>
      </w:r>
      <w:proofErr w:type="spellStart"/>
      <w:r w:rsidRPr="00317EF3">
        <w:t>tmp_lahir</w:t>
      </w:r>
      <w:proofErr w:type="spellEnd"/>
      <w:r w:rsidRPr="00317EF3">
        <w:t>;</w:t>
      </w:r>
    </w:p>
    <w:p w14:paraId="48E078CC" w14:textId="77777777" w:rsidR="00317EF3" w:rsidRDefault="00317EF3" w:rsidP="00317EF3">
      <w:pPr>
        <w:spacing w:line="360" w:lineRule="auto"/>
        <w:ind w:left="720"/>
      </w:pP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4546CD2" w14:textId="373DAF8F" w:rsidR="00317EF3" w:rsidRDefault="00317EF3" w:rsidP="00317EF3">
      <w:pPr>
        <w:spacing w:line="360" w:lineRule="auto"/>
        <w:ind w:left="720"/>
      </w:pPr>
      <w:r w:rsidRPr="00317EF3">
        <w:t xml:space="preserve">SELECT </w:t>
      </w:r>
      <w:proofErr w:type="spellStart"/>
      <w:r w:rsidRPr="00317EF3">
        <w:t>jenis_produk_</w:t>
      </w:r>
      <w:proofErr w:type="gramStart"/>
      <w:r w:rsidRPr="00317EF3">
        <w:t>id</w:t>
      </w:r>
      <w:proofErr w:type="spellEnd"/>
      <w:r w:rsidRPr="00317EF3">
        <w:t xml:space="preserve"> ,count</w:t>
      </w:r>
      <w:proofErr w:type="gramEnd"/>
      <w:r w:rsidRPr="00317EF3">
        <w:t>(</w:t>
      </w:r>
      <w:proofErr w:type="spellStart"/>
      <w:r w:rsidRPr="00317EF3">
        <w:t>jenis_produk_id</w:t>
      </w:r>
      <w:proofErr w:type="spellEnd"/>
      <w:r w:rsidRPr="00317EF3">
        <w:t xml:space="preserve">) </w:t>
      </w:r>
      <w:r w:rsidRPr="00317EF3">
        <w:t xml:space="preserve">FROM </w:t>
      </w:r>
      <w:proofErr w:type="spellStart"/>
      <w:r w:rsidRPr="00317EF3">
        <w:t>produk</w:t>
      </w:r>
      <w:proofErr w:type="spellEnd"/>
      <w:r w:rsidRPr="00317EF3">
        <w:t xml:space="preserve"> </w:t>
      </w:r>
      <w:r w:rsidRPr="00317EF3">
        <w:t xml:space="preserve">GROUP BY </w:t>
      </w:r>
      <w:proofErr w:type="spellStart"/>
      <w:r w:rsidRPr="00317EF3">
        <w:t>jenis_produk_id</w:t>
      </w:r>
      <w:proofErr w:type="spellEnd"/>
      <w:r w:rsidRPr="00317EF3">
        <w:t>;</w:t>
      </w:r>
    </w:p>
    <w:p w14:paraId="305BAB9F" w14:textId="77777777" w:rsidR="00317EF3" w:rsidRDefault="00317EF3" w:rsidP="00317EF3">
      <w:pPr>
        <w:spacing w:line="360" w:lineRule="auto"/>
        <w:ind w:left="720"/>
      </w:pP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2A7F8DC1" w14:textId="473C0302" w:rsidR="008B2E1C" w:rsidRDefault="008B2E1C" w:rsidP="008B2E1C">
      <w:pPr>
        <w:spacing w:line="360" w:lineRule="auto"/>
        <w:ind w:left="720"/>
      </w:pPr>
      <w:r>
        <w:t xml:space="preserve">SELECT </w:t>
      </w:r>
      <w:r>
        <w:t xml:space="preserve">*,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>, CURDATE()) as '</w:t>
      </w:r>
      <w:proofErr w:type="spellStart"/>
      <w:r>
        <w:t>usia</w:t>
      </w:r>
      <w:proofErr w:type="spellEnd"/>
      <w:r>
        <w:t xml:space="preserve">' </w:t>
      </w:r>
    </w:p>
    <w:p w14:paraId="7A6DE014" w14:textId="2BB3CF2A" w:rsidR="008B2E1C" w:rsidRDefault="008B2E1C" w:rsidP="008B2E1C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  <w:r>
        <w:t xml:space="preserve"> </w:t>
      </w:r>
    </w:p>
    <w:p w14:paraId="07181114" w14:textId="167C06CF" w:rsidR="00317EF3" w:rsidRDefault="008B2E1C" w:rsidP="008B2E1C">
      <w:pPr>
        <w:spacing w:line="360" w:lineRule="auto"/>
        <w:ind w:left="720"/>
      </w:pPr>
      <w:r>
        <w:t xml:space="preserve">WHERE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>, CURDATE()) &lt; (</w:t>
      </w:r>
      <w:r>
        <w:t xml:space="preserve">SELECT </w:t>
      </w:r>
      <w:r>
        <w:t xml:space="preserve">avg(TIMESTAMPDIFF(YEAR, </w:t>
      </w:r>
      <w:proofErr w:type="spellStart"/>
      <w:r>
        <w:t>tgl_lahir</w:t>
      </w:r>
      <w:proofErr w:type="spellEnd"/>
      <w:r>
        <w:t xml:space="preserve">, CURDATE())) </w:t>
      </w:r>
      <w:r>
        <w:t xml:space="preserve">FROM </w:t>
      </w:r>
      <w:proofErr w:type="spellStart"/>
      <w:r>
        <w:t>pelanggan</w:t>
      </w:r>
      <w:proofErr w:type="spellEnd"/>
      <w:r>
        <w:t>);</w:t>
      </w:r>
    </w:p>
    <w:p w14:paraId="47B5E4F9" w14:textId="77777777" w:rsidR="00317EF3" w:rsidRDefault="00317EF3" w:rsidP="00317EF3">
      <w:pPr>
        <w:spacing w:line="360" w:lineRule="auto"/>
        <w:ind w:left="720"/>
      </w:pP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AB4E2ED" w14:textId="6800598A" w:rsidR="008B2E1C" w:rsidRDefault="005E20C3" w:rsidP="008B2E1C">
      <w:pPr>
        <w:spacing w:line="360" w:lineRule="auto"/>
        <w:ind w:left="720"/>
      </w:pPr>
      <w:r w:rsidRPr="005E20C3">
        <w:t xml:space="preserve">SELECT </w:t>
      </w:r>
      <w:r w:rsidRPr="005E20C3">
        <w:t xml:space="preserve">* </w:t>
      </w:r>
      <w:r w:rsidRPr="005E20C3">
        <w:t xml:space="preserve">FROM </w:t>
      </w:r>
      <w:proofErr w:type="spellStart"/>
      <w:r w:rsidRPr="005E20C3">
        <w:t>produk</w:t>
      </w:r>
      <w:proofErr w:type="spellEnd"/>
      <w:r w:rsidRPr="005E20C3">
        <w:t xml:space="preserve"> </w:t>
      </w:r>
      <w:r w:rsidRPr="005E20C3">
        <w:t xml:space="preserve">WHERE </w:t>
      </w:r>
      <w:proofErr w:type="spellStart"/>
      <w:r w:rsidRPr="005E20C3">
        <w:t>harga_jual</w:t>
      </w:r>
      <w:proofErr w:type="spellEnd"/>
      <w:r w:rsidRPr="005E20C3">
        <w:t xml:space="preserve"> &gt; (</w:t>
      </w:r>
      <w:r w:rsidRPr="005E20C3">
        <w:t xml:space="preserve">SELECT </w:t>
      </w:r>
      <w:r w:rsidRPr="005E20C3">
        <w:t>avg(</w:t>
      </w:r>
      <w:proofErr w:type="spellStart"/>
      <w:r w:rsidRPr="005E20C3">
        <w:t>harga_jual</w:t>
      </w:r>
      <w:proofErr w:type="spellEnd"/>
      <w:r w:rsidRPr="005E20C3">
        <w:t xml:space="preserve">) </w:t>
      </w:r>
      <w:r w:rsidRPr="005E20C3">
        <w:t xml:space="preserve">FROM </w:t>
      </w:r>
      <w:proofErr w:type="spellStart"/>
      <w:r w:rsidRPr="005E20C3">
        <w:t>produk</w:t>
      </w:r>
      <w:proofErr w:type="spellEnd"/>
      <w:r w:rsidRPr="005E20C3">
        <w:t>);</w:t>
      </w:r>
    </w:p>
    <w:p w14:paraId="0BF9D225" w14:textId="77777777" w:rsidR="008B2E1C" w:rsidRDefault="008B2E1C" w:rsidP="008B2E1C">
      <w:pPr>
        <w:spacing w:line="360" w:lineRule="auto"/>
        <w:ind w:left="720"/>
      </w:pP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503FB8B4" w14:textId="50D09150" w:rsidR="00C82724" w:rsidRDefault="00C82724" w:rsidP="00C82724">
      <w:pPr>
        <w:spacing w:line="360" w:lineRule="auto"/>
        <w:ind w:left="720"/>
      </w:pPr>
      <w:r w:rsidRPr="00C82724">
        <w:t xml:space="preserve">SELECT </w:t>
      </w:r>
      <w:r w:rsidRPr="00C82724">
        <w:t xml:space="preserve">* </w:t>
      </w:r>
      <w:r w:rsidRPr="00C82724">
        <w:t xml:space="preserve">FROM </w:t>
      </w:r>
      <w:proofErr w:type="spellStart"/>
      <w:r w:rsidRPr="00C82724">
        <w:t>pelanggan</w:t>
      </w:r>
      <w:proofErr w:type="spellEnd"/>
      <w:r w:rsidRPr="00C82724">
        <w:t xml:space="preserve"> p, </w:t>
      </w:r>
      <w:proofErr w:type="spellStart"/>
      <w:r w:rsidRPr="00C82724">
        <w:t>kartu</w:t>
      </w:r>
      <w:proofErr w:type="spellEnd"/>
      <w:r w:rsidRPr="00C82724">
        <w:t xml:space="preserve"> k WHERE k.id = </w:t>
      </w:r>
      <w:proofErr w:type="spellStart"/>
      <w:proofErr w:type="gramStart"/>
      <w:r w:rsidRPr="00C82724">
        <w:t>p.kartu</w:t>
      </w:r>
      <w:proofErr w:type="gramEnd"/>
      <w:r w:rsidRPr="00C82724">
        <w:t>_id</w:t>
      </w:r>
      <w:proofErr w:type="spellEnd"/>
      <w:r w:rsidRPr="00C82724">
        <w:t xml:space="preserve"> AND </w:t>
      </w:r>
      <w:proofErr w:type="spellStart"/>
      <w:r w:rsidRPr="00C82724">
        <w:t>k.iuran</w:t>
      </w:r>
      <w:proofErr w:type="spellEnd"/>
      <w:r w:rsidRPr="00C82724">
        <w:t xml:space="preserve"> &gt; 90000;</w:t>
      </w:r>
    </w:p>
    <w:p w14:paraId="3745E207" w14:textId="77777777" w:rsidR="00C82724" w:rsidRDefault="00C82724" w:rsidP="00C82724">
      <w:pPr>
        <w:spacing w:line="360" w:lineRule="auto"/>
        <w:ind w:left="720"/>
      </w:pPr>
    </w:p>
    <w:p w14:paraId="447E3F67" w14:textId="79F9CF4E" w:rsidR="00C82724" w:rsidRDefault="00433518" w:rsidP="00C82724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60D198B2" w14:textId="3BA309F9" w:rsidR="00C82724" w:rsidRDefault="00C82724" w:rsidP="00C82724">
      <w:pPr>
        <w:spacing w:line="360" w:lineRule="auto"/>
        <w:ind w:left="720"/>
      </w:pPr>
      <w:r w:rsidRPr="00C82724">
        <w:t xml:space="preserve">SELECT * FROM </w:t>
      </w:r>
      <w:proofErr w:type="spellStart"/>
      <w:r w:rsidRPr="00C82724">
        <w:t>produk</w:t>
      </w:r>
      <w:proofErr w:type="spellEnd"/>
      <w:r w:rsidRPr="00C82724">
        <w:t xml:space="preserve"> WHERE </w:t>
      </w:r>
      <w:proofErr w:type="spellStart"/>
      <w:r w:rsidRPr="00C82724">
        <w:t>harga_jual</w:t>
      </w:r>
      <w:proofErr w:type="spellEnd"/>
      <w:r w:rsidRPr="00C82724">
        <w:t xml:space="preserve"> </w:t>
      </w:r>
      <w:r>
        <w:t>&lt;</w:t>
      </w:r>
      <w:r w:rsidRPr="00C82724">
        <w:t xml:space="preserve"> (SELECT avg(</w:t>
      </w:r>
      <w:proofErr w:type="spellStart"/>
      <w:r w:rsidRPr="00C82724">
        <w:t>harga_jual</w:t>
      </w:r>
      <w:proofErr w:type="spellEnd"/>
      <w:r w:rsidRPr="00C82724">
        <w:t xml:space="preserve">) FROM </w:t>
      </w:r>
      <w:proofErr w:type="spellStart"/>
      <w:r w:rsidRPr="00C82724">
        <w:t>produk</w:t>
      </w:r>
      <w:proofErr w:type="spellEnd"/>
      <w:r w:rsidRPr="00C82724">
        <w:t>);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541DE056" w14:textId="791E88D5" w:rsidR="00C82724" w:rsidRDefault="00C82724" w:rsidP="00C82724">
      <w:pPr>
        <w:spacing w:line="360" w:lineRule="auto"/>
        <w:ind w:left="720"/>
      </w:pPr>
      <w:r w:rsidRPr="00C82724">
        <w:t xml:space="preserve">SELECT </w:t>
      </w:r>
      <w:r w:rsidRPr="00C82724">
        <w:t xml:space="preserve">* </w:t>
      </w:r>
      <w:r w:rsidRPr="00C82724">
        <w:t xml:space="preserve">FROM </w:t>
      </w:r>
      <w:proofErr w:type="spellStart"/>
      <w:r w:rsidRPr="00C82724">
        <w:t>pelanggan</w:t>
      </w:r>
      <w:proofErr w:type="spellEnd"/>
      <w:r w:rsidRPr="00C82724">
        <w:t xml:space="preserve"> p, </w:t>
      </w:r>
      <w:proofErr w:type="spellStart"/>
      <w:r w:rsidRPr="00C82724">
        <w:t>kartu</w:t>
      </w:r>
      <w:proofErr w:type="spellEnd"/>
      <w:r w:rsidRPr="00C82724">
        <w:t xml:space="preserve"> k WHERE k.id = </w:t>
      </w:r>
      <w:proofErr w:type="spellStart"/>
      <w:proofErr w:type="gramStart"/>
      <w:r w:rsidRPr="00C82724">
        <w:t>p.kartu</w:t>
      </w:r>
      <w:proofErr w:type="gramEnd"/>
      <w:r w:rsidRPr="00C82724">
        <w:t>_id</w:t>
      </w:r>
      <w:proofErr w:type="spellEnd"/>
      <w:r w:rsidRPr="00C82724">
        <w:t xml:space="preserve"> AND </w:t>
      </w:r>
      <w:proofErr w:type="spellStart"/>
      <w:r w:rsidRPr="00C82724">
        <w:t>k.diskon</w:t>
      </w:r>
      <w:proofErr w:type="spellEnd"/>
      <w:r w:rsidRPr="00C82724">
        <w:t xml:space="preserve"> &gt; 3;</w:t>
      </w:r>
    </w:p>
    <w:sectPr w:rsidR="00C827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78DD" w14:textId="77777777" w:rsidR="007156CA" w:rsidRDefault="007156CA">
      <w:r>
        <w:separator/>
      </w:r>
    </w:p>
  </w:endnote>
  <w:endnote w:type="continuationSeparator" w:id="0">
    <w:p w14:paraId="5BF0571C" w14:textId="77777777" w:rsidR="007156CA" w:rsidRDefault="0071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45D2" w14:textId="77777777" w:rsidR="007156CA" w:rsidRDefault="007156CA">
      <w:r>
        <w:separator/>
      </w:r>
    </w:p>
  </w:footnote>
  <w:footnote w:type="continuationSeparator" w:id="0">
    <w:p w14:paraId="0919F5B1" w14:textId="77777777" w:rsidR="007156CA" w:rsidRDefault="00715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1496713">
    <w:abstractNumId w:val="3"/>
  </w:num>
  <w:num w:numId="2" w16cid:durableId="368452243">
    <w:abstractNumId w:val="1"/>
  </w:num>
  <w:num w:numId="3" w16cid:durableId="361438810">
    <w:abstractNumId w:val="2"/>
  </w:num>
  <w:num w:numId="4" w16cid:durableId="18494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2932CE"/>
    <w:rsid w:val="002D2765"/>
    <w:rsid w:val="00317EF3"/>
    <w:rsid w:val="003871AE"/>
    <w:rsid w:val="00433518"/>
    <w:rsid w:val="00590072"/>
    <w:rsid w:val="005D390F"/>
    <w:rsid w:val="005E20C3"/>
    <w:rsid w:val="006253FB"/>
    <w:rsid w:val="006557F4"/>
    <w:rsid w:val="006B7856"/>
    <w:rsid w:val="006C50EE"/>
    <w:rsid w:val="007156CA"/>
    <w:rsid w:val="007B146D"/>
    <w:rsid w:val="007D1095"/>
    <w:rsid w:val="007E2192"/>
    <w:rsid w:val="007F2471"/>
    <w:rsid w:val="008B2E1C"/>
    <w:rsid w:val="00A611AA"/>
    <w:rsid w:val="00B01368"/>
    <w:rsid w:val="00B40500"/>
    <w:rsid w:val="00C1133F"/>
    <w:rsid w:val="00C62457"/>
    <w:rsid w:val="00C82524"/>
    <w:rsid w:val="00C82724"/>
    <w:rsid w:val="00CE1147"/>
    <w:rsid w:val="00E21F85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UseR</cp:lastModifiedBy>
  <cp:revision>20</cp:revision>
  <dcterms:created xsi:type="dcterms:W3CDTF">2021-03-18T20:15:00Z</dcterms:created>
  <dcterms:modified xsi:type="dcterms:W3CDTF">2023-10-11T18:57:00Z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